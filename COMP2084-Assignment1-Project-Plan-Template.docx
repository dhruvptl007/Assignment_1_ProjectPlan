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783625" w14:textId="6B524B57" w:rsidR="002569BC" w:rsidRDefault="002569BC">
      <w:pPr>
        <w:jc w:val="center"/>
        <w:rPr>
          <w:rFonts w:ascii="Cambria" w:hAnsi="Cambria" w:cs="Cambria"/>
          <w:b/>
        </w:rPr>
      </w:pPr>
      <w:r w:rsidRPr="00316B8B">
        <w:rPr>
          <w:rFonts w:ascii="Cambria" w:hAnsi="Cambria" w:cs="Cambria"/>
          <w:b/>
        </w:rPr>
        <w:t xml:space="preserve">Assignment </w:t>
      </w:r>
      <w:r w:rsidR="00A82BC4">
        <w:rPr>
          <w:rFonts w:ascii="Cambria" w:hAnsi="Cambria" w:cs="Cambria"/>
          <w:b/>
        </w:rPr>
        <w:t>1</w:t>
      </w:r>
      <w:r w:rsidRPr="00316B8B">
        <w:rPr>
          <w:rFonts w:ascii="Cambria" w:hAnsi="Cambria" w:cs="Cambria"/>
          <w:b/>
        </w:rPr>
        <w:t xml:space="preserve"> –</w:t>
      </w:r>
      <w:r w:rsidR="00C42C13">
        <w:rPr>
          <w:rFonts w:ascii="Cambria" w:hAnsi="Cambria" w:cs="Cambria"/>
          <w:b/>
        </w:rPr>
        <w:t xml:space="preserve">Server-Side Scripting with </w:t>
      </w:r>
      <w:r w:rsidR="00A82BC4">
        <w:rPr>
          <w:rFonts w:ascii="Cambria" w:hAnsi="Cambria" w:cs="Cambria"/>
          <w:b/>
        </w:rPr>
        <w:t>ASP.NET</w:t>
      </w:r>
    </w:p>
    <w:p w14:paraId="3D30D005" w14:textId="634E08BD" w:rsidR="00AE7E04" w:rsidRDefault="00AE7E04">
      <w:pPr>
        <w:jc w:val="center"/>
        <w:rPr>
          <w:rFonts w:ascii="Cambria" w:hAnsi="Cambria" w:cs="Cambria"/>
          <w:b/>
        </w:rPr>
      </w:pPr>
      <w:r>
        <w:rPr>
          <w:rFonts w:ascii="Cambria" w:hAnsi="Cambria" w:cs="Cambria"/>
          <w:b/>
        </w:rPr>
        <w:t>Project Plan Template</w:t>
      </w:r>
    </w:p>
    <w:p w14:paraId="43B21F4A" w14:textId="269259CE" w:rsidR="007B4E9C" w:rsidRDefault="007B4E9C">
      <w:pPr>
        <w:jc w:val="center"/>
        <w:rPr>
          <w:rFonts w:ascii="Cambria" w:hAnsi="Cambria" w:cs="Cambria"/>
          <w:b/>
        </w:rPr>
      </w:pPr>
    </w:p>
    <w:p w14:paraId="5B55F372" w14:textId="2EC571DF" w:rsidR="007B4E9C" w:rsidRPr="004C0775" w:rsidRDefault="00E76360" w:rsidP="007B4E9C">
      <w:pPr>
        <w:rPr>
          <w:rFonts w:ascii="Cambria" w:hAnsi="Cambria" w:cs="Cambria"/>
          <w:b/>
          <w:bCs/>
          <w:i/>
          <w:iCs/>
          <w:color w:val="FF0000"/>
        </w:rPr>
      </w:pPr>
      <w:r w:rsidRPr="004C0775">
        <w:rPr>
          <w:rFonts w:ascii="Cambria" w:hAnsi="Cambria" w:cs="Cambria"/>
          <w:b/>
          <w:bCs/>
          <w:i/>
          <w:iCs/>
          <w:color w:val="FF0000"/>
        </w:rPr>
        <w:t xml:space="preserve">You cannot build an online </w:t>
      </w:r>
      <w:r w:rsidR="004C0775" w:rsidRPr="004C0775">
        <w:rPr>
          <w:rFonts w:ascii="Cambria" w:hAnsi="Cambria" w:cs="Cambria"/>
          <w:b/>
          <w:bCs/>
          <w:i/>
          <w:iCs/>
          <w:color w:val="FF0000"/>
        </w:rPr>
        <w:t xml:space="preserve">grocery </w:t>
      </w:r>
      <w:r w:rsidRPr="004C0775">
        <w:rPr>
          <w:rFonts w:ascii="Cambria" w:hAnsi="Cambria" w:cs="Cambria"/>
          <w:b/>
          <w:bCs/>
          <w:i/>
          <w:iCs/>
          <w:color w:val="FF0000"/>
        </w:rPr>
        <w:t>store for this assignment as we are doing that together in class.</w:t>
      </w:r>
    </w:p>
    <w:p w14:paraId="1A8ADE5E" w14:textId="71F7257C" w:rsidR="00DD497C" w:rsidRDefault="00DD497C" w:rsidP="007B4E9C">
      <w:pPr>
        <w:rPr>
          <w:rFonts w:ascii="Cambria" w:hAnsi="Cambria" w:cs="Cambria"/>
          <w:b/>
        </w:rPr>
      </w:pPr>
    </w:p>
    <w:p w14:paraId="3165EF19" w14:textId="33874D4D" w:rsidR="00DD497C" w:rsidRDefault="00DD497C" w:rsidP="007B4E9C">
      <w:pPr>
        <w:rPr>
          <w:rFonts w:ascii="Cambria" w:hAnsi="Cambria" w:cs="Cambria"/>
        </w:rPr>
      </w:pPr>
      <w:r>
        <w:rPr>
          <w:rFonts w:ascii="Cambria" w:hAnsi="Cambria" w:cs="Cambria"/>
        </w:rPr>
        <w:t xml:space="preserve">The application you will build will be done in </w:t>
      </w:r>
      <w:r w:rsidR="008B598D">
        <w:rPr>
          <w:rFonts w:ascii="Cambria" w:hAnsi="Cambria" w:cs="Cambria"/>
        </w:rPr>
        <w:t>4</w:t>
      </w:r>
      <w:r>
        <w:rPr>
          <w:rFonts w:ascii="Cambria" w:hAnsi="Cambria" w:cs="Cambria"/>
        </w:rPr>
        <w:t xml:space="preserve"> parts (this being the first) </w:t>
      </w:r>
      <w:r w:rsidR="000E747E">
        <w:rPr>
          <w:rFonts w:ascii="Cambria" w:hAnsi="Cambria" w:cs="Cambria"/>
        </w:rPr>
        <w:t>over</w:t>
      </w:r>
      <w:r>
        <w:rPr>
          <w:rFonts w:ascii="Cambria" w:hAnsi="Cambria" w:cs="Cambria"/>
        </w:rPr>
        <w:t xml:space="preserve"> the semester for a total of </w:t>
      </w:r>
      <w:r w:rsidR="004C0775">
        <w:rPr>
          <w:rFonts w:ascii="Cambria" w:hAnsi="Cambria" w:cs="Cambria"/>
        </w:rPr>
        <w:t>50</w:t>
      </w:r>
      <w:r>
        <w:rPr>
          <w:rFonts w:ascii="Cambria" w:hAnsi="Cambria" w:cs="Cambria"/>
        </w:rPr>
        <w:t>% of your overall grade.</w:t>
      </w:r>
    </w:p>
    <w:p w14:paraId="5BA0CA43" w14:textId="65C419E0" w:rsidR="00DD497C" w:rsidRDefault="00DD497C" w:rsidP="007B4E9C">
      <w:pPr>
        <w:rPr>
          <w:rFonts w:ascii="Cambria" w:hAnsi="Cambria" w:cs="Cambria"/>
        </w:rPr>
      </w:pPr>
    </w:p>
    <w:p w14:paraId="75BF6A34" w14:textId="02CF1AA9" w:rsidR="00DD497C" w:rsidRDefault="00320721" w:rsidP="008B598D">
      <w:pPr>
        <w:pStyle w:val="ListParagraph"/>
        <w:numPr>
          <w:ilvl w:val="0"/>
          <w:numId w:val="22"/>
        </w:numPr>
        <w:rPr>
          <w:lang w:eastAsia="en-US"/>
        </w:rPr>
      </w:pPr>
      <w:r>
        <w:rPr>
          <w:lang w:eastAsia="en-US"/>
        </w:rPr>
        <w:t>Project Proposal - 5%</w:t>
      </w:r>
    </w:p>
    <w:p w14:paraId="4B5A4440" w14:textId="790F7387" w:rsidR="00DD497C" w:rsidRDefault="004C0775" w:rsidP="008B598D">
      <w:pPr>
        <w:pStyle w:val="ListParagraph"/>
        <w:numPr>
          <w:ilvl w:val="0"/>
          <w:numId w:val="22"/>
        </w:numPr>
        <w:rPr>
          <w:lang w:eastAsia="en-US"/>
        </w:rPr>
      </w:pPr>
      <w:r>
        <w:rPr>
          <w:lang w:eastAsia="en-US"/>
        </w:rPr>
        <w:t>Prototype App</w:t>
      </w:r>
      <w:r w:rsidR="00DD497C">
        <w:rPr>
          <w:lang w:eastAsia="en-US"/>
        </w:rPr>
        <w:t xml:space="preserve"> - </w:t>
      </w:r>
      <w:r>
        <w:rPr>
          <w:lang w:eastAsia="en-US"/>
        </w:rPr>
        <w:t>20</w:t>
      </w:r>
      <w:r w:rsidR="00DD497C">
        <w:rPr>
          <w:lang w:eastAsia="en-US"/>
        </w:rPr>
        <w:t>%</w:t>
      </w:r>
    </w:p>
    <w:p w14:paraId="60F932B9" w14:textId="61EDEE51" w:rsidR="00DD497C" w:rsidRDefault="004C0775" w:rsidP="008B598D">
      <w:pPr>
        <w:pStyle w:val="ListParagraph"/>
        <w:numPr>
          <w:ilvl w:val="0"/>
          <w:numId w:val="22"/>
        </w:numPr>
        <w:rPr>
          <w:lang w:eastAsia="en-US"/>
        </w:rPr>
      </w:pPr>
      <w:r>
        <w:rPr>
          <w:lang w:eastAsia="en-US"/>
        </w:rPr>
        <w:t>Presentation</w:t>
      </w:r>
      <w:r w:rsidR="00DD497C">
        <w:rPr>
          <w:lang w:eastAsia="en-US"/>
        </w:rPr>
        <w:t xml:space="preserve"> - 10%</w:t>
      </w:r>
    </w:p>
    <w:p w14:paraId="531BDD7D" w14:textId="60D004F1" w:rsidR="00DD497C" w:rsidRDefault="004C0775" w:rsidP="008B598D">
      <w:pPr>
        <w:pStyle w:val="ListParagraph"/>
        <w:numPr>
          <w:ilvl w:val="0"/>
          <w:numId w:val="22"/>
        </w:numPr>
        <w:rPr>
          <w:lang w:eastAsia="en-US"/>
        </w:rPr>
      </w:pPr>
      <w:r>
        <w:rPr>
          <w:lang w:eastAsia="en-US"/>
        </w:rPr>
        <w:t>Polished App</w:t>
      </w:r>
      <w:r w:rsidR="00DD497C">
        <w:rPr>
          <w:lang w:eastAsia="en-US"/>
        </w:rPr>
        <w:t xml:space="preserve"> - </w:t>
      </w:r>
      <w:r>
        <w:rPr>
          <w:lang w:eastAsia="en-US"/>
        </w:rPr>
        <w:t>1</w:t>
      </w:r>
      <w:r w:rsidR="002F2359">
        <w:rPr>
          <w:lang w:eastAsia="en-US"/>
        </w:rPr>
        <w:t>5</w:t>
      </w:r>
      <w:r w:rsidR="00DD497C">
        <w:rPr>
          <w:lang w:eastAsia="en-US"/>
        </w:rPr>
        <w:t>%</w:t>
      </w:r>
    </w:p>
    <w:p w14:paraId="7694BDB2" w14:textId="77777777" w:rsidR="00DD497C" w:rsidRDefault="00DD497C" w:rsidP="007B4E9C">
      <w:pPr>
        <w:rPr>
          <w:rFonts w:ascii="Cambria" w:hAnsi="Cambria" w:cs="Cambria"/>
          <w:b/>
        </w:rPr>
      </w:pPr>
    </w:p>
    <w:p w14:paraId="2F885FDA" w14:textId="6D839C60" w:rsidR="00476769" w:rsidRDefault="007B4E9C" w:rsidP="007B4E9C">
      <w:pPr>
        <w:rPr>
          <w:rFonts w:ascii="Cambria" w:hAnsi="Cambria" w:cs="Cambria"/>
          <w:b/>
        </w:rPr>
      </w:pPr>
      <w:r>
        <w:rPr>
          <w:rFonts w:ascii="Cambria" w:hAnsi="Cambria" w:cs="Cambria"/>
          <w:b/>
        </w:rPr>
        <w:t xml:space="preserve">Student Name: </w:t>
      </w:r>
      <w:r w:rsidR="00476769">
        <w:rPr>
          <w:rFonts w:ascii="Cambria" w:hAnsi="Cambria" w:cs="Cambria"/>
          <w:b/>
        </w:rPr>
        <w:t xml:space="preserve">(1) </w:t>
      </w:r>
      <w:r w:rsidR="00476769" w:rsidRPr="00476769">
        <w:rPr>
          <w:rFonts w:ascii="Cambria" w:hAnsi="Cambria" w:cs="Cambria"/>
          <w:b/>
          <w:color w:val="FF0000"/>
        </w:rPr>
        <w:t xml:space="preserve">Dhruv Patel – </w:t>
      </w:r>
      <w:r w:rsidR="00D1496A" w:rsidRPr="00476769">
        <w:rPr>
          <w:rFonts w:ascii="Cambria" w:hAnsi="Cambria" w:cs="Cambria"/>
          <w:b/>
          <w:color w:val="FF0000"/>
        </w:rPr>
        <w:t>200522535</w:t>
      </w:r>
      <w:r w:rsidR="00D1496A">
        <w:rPr>
          <w:rFonts w:ascii="Cambria" w:hAnsi="Cambria" w:cs="Cambria"/>
          <w:b/>
        </w:rPr>
        <w:t xml:space="preserve"> (</w:t>
      </w:r>
      <w:r w:rsidR="00476769">
        <w:rPr>
          <w:rFonts w:ascii="Cambria" w:hAnsi="Cambria" w:cs="Cambria"/>
          <w:b/>
        </w:rPr>
        <w:t xml:space="preserve">2) </w:t>
      </w:r>
      <w:r w:rsidR="00476769" w:rsidRPr="00476769">
        <w:rPr>
          <w:rFonts w:ascii="Cambria" w:hAnsi="Cambria" w:cs="Cambria"/>
          <w:b/>
          <w:color w:val="FF0000"/>
        </w:rPr>
        <w:t>Yash Prajapati - 200528708</w:t>
      </w:r>
    </w:p>
    <w:p w14:paraId="1F8627C4" w14:textId="7C679212" w:rsidR="00476769" w:rsidRDefault="00476769" w:rsidP="007B4E9C">
      <w:pPr>
        <w:rPr>
          <w:rFonts w:ascii="Cambria" w:hAnsi="Cambria" w:cs="Cambria"/>
          <w:b/>
        </w:rPr>
      </w:pPr>
      <w:r>
        <w:rPr>
          <w:rFonts w:ascii="Cambria" w:hAnsi="Cambria" w:cs="Cambria"/>
          <w:b/>
        </w:rPr>
        <w:tab/>
      </w:r>
      <w:r>
        <w:rPr>
          <w:rFonts w:ascii="Cambria" w:hAnsi="Cambria" w:cs="Cambria"/>
          <w:b/>
        </w:rPr>
        <w:tab/>
      </w:r>
      <w:r>
        <w:rPr>
          <w:rFonts w:ascii="Cambria" w:hAnsi="Cambria" w:cs="Cambria"/>
          <w:b/>
        </w:rPr>
        <w:tab/>
      </w:r>
      <w:r>
        <w:rPr>
          <w:rFonts w:ascii="Cambria" w:hAnsi="Cambria" w:cs="Cambria"/>
          <w:b/>
        </w:rPr>
        <w:tab/>
      </w:r>
    </w:p>
    <w:p w14:paraId="42BCA668" w14:textId="77777777" w:rsidR="007B4E9C" w:rsidRPr="00316B8B" w:rsidRDefault="007B4E9C" w:rsidP="007B4E9C">
      <w:pPr>
        <w:rPr>
          <w:rFonts w:ascii="Cambria" w:hAnsi="Cambria" w:cs="Cambria"/>
          <w:b/>
        </w:rPr>
      </w:pPr>
    </w:p>
    <w:p w14:paraId="72C2170F" w14:textId="77777777" w:rsidR="002569BC" w:rsidRPr="00316B8B" w:rsidRDefault="002569BC">
      <w:pPr>
        <w:rPr>
          <w:rFonts w:ascii="Cambria" w:hAnsi="Cambria" w:cs="Cambria"/>
          <w:b/>
        </w:rPr>
      </w:pPr>
    </w:p>
    <w:p w14:paraId="3577B4BD" w14:textId="40A75F7C" w:rsidR="00F929EE" w:rsidRDefault="00AE7E04">
      <w:pPr>
        <w:rPr>
          <w:rFonts w:ascii="Cambria" w:hAnsi="Cambria" w:cs="Cambria"/>
        </w:rPr>
      </w:pPr>
      <w:r>
        <w:rPr>
          <w:rFonts w:ascii="Cambria" w:hAnsi="Cambria" w:cs="Cambria"/>
          <w:b/>
        </w:rPr>
        <w:t>Purpose of your application</w:t>
      </w:r>
      <w:r w:rsidR="002569BC" w:rsidRPr="00316B8B">
        <w:rPr>
          <w:rFonts w:ascii="Cambria" w:hAnsi="Cambria" w:cs="Cambria"/>
          <w:b/>
        </w:rPr>
        <w:t>:</w:t>
      </w:r>
      <w:r>
        <w:rPr>
          <w:rFonts w:ascii="Cambria" w:hAnsi="Cambria" w:cs="Cambria"/>
          <w:b/>
        </w:rPr>
        <w:t xml:space="preserve"> </w:t>
      </w:r>
      <w:r w:rsidR="007B4E9C">
        <w:rPr>
          <w:rFonts w:ascii="Cambria" w:hAnsi="Cambria" w:cs="Cambria"/>
          <w:b/>
        </w:rPr>
        <w:t>(2 marks)</w:t>
      </w:r>
      <w:r w:rsidR="00C968E0" w:rsidRPr="00316B8B">
        <w:rPr>
          <w:rFonts w:ascii="Cambria" w:hAnsi="Cambria" w:cs="Cambria"/>
          <w:b/>
        </w:rPr>
        <w:br/>
      </w:r>
      <w:r>
        <w:rPr>
          <w:rFonts w:ascii="Cambria" w:hAnsi="Cambria" w:cs="Cambria"/>
        </w:rPr>
        <w:t>Add your project description here.</w:t>
      </w:r>
    </w:p>
    <w:p w14:paraId="7006DE67" w14:textId="77777777" w:rsidR="00476769" w:rsidRDefault="00476769">
      <w:pPr>
        <w:rPr>
          <w:rFonts w:ascii="Cambria" w:hAnsi="Cambria" w:cs="Cambria"/>
        </w:rPr>
      </w:pPr>
    </w:p>
    <w:p w14:paraId="422AB47B" w14:textId="765F4A04" w:rsidR="00AE7E04" w:rsidRPr="00476769" w:rsidRDefault="00476769" w:rsidP="00476769">
      <w:pPr>
        <w:pStyle w:val="ListParagraph"/>
        <w:numPr>
          <w:ilvl w:val="0"/>
          <w:numId w:val="23"/>
        </w:numPr>
        <w:rPr>
          <w:rFonts w:ascii="Cambria" w:hAnsi="Cambria" w:cs="Cambria"/>
          <w:color w:val="FF0000"/>
        </w:rPr>
      </w:pPr>
      <w:r w:rsidRPr="00476769">
        <w:rPr>
          <w:rFonts w:ascii="Cambria" w:hAnsi="Cambria" w:cs="Cambria"/>
          <w:color w:val="FF0000"/>
        </w:rPr>
        <w:t>Using ASP.NET, my application aims to build an electronic website. The website will act as an online marketplace for the sale of electronic goods like computers, smartphones, tablets, and accessories. Customers will be able to browse products, make purchases, manage orders, and access account information all through a user-friendly interface.</w:t>
      </w:r>
      <w:r w:rsidRPr="00476769">
        <w:rPr>
          <w:rFonts w:ascii="Cambria" w:hAnsi="Cambria" w:cs="Cambria"/>
          <w:color w:val="FF0000"/>
        </w:rPr>
        <w:t xml:space="preserve"> </w:t>
      </w:r>
    </w:p>
    <w:p w14:paraId="0DE284AE" w14:textId="3C97E687" w:rsidR="00316B8B" w:rsidRDefault="00316B8B">
      <w:pPr>
        <w:pStyle w:val="BodyText"/>
        <w:rPr>
          <w:rFonts w:ascii="Cambria" w:hAnsi="Cambria" w:cs="Cambria"/>
        </w:rPr>
      </w:pPr>
    </w:p>
    <w:p w14:paraId="2A739685" w14:textId="77777777" w:rsidR="007B4E9C" w:rsidRDefault="007B4E9C">
      <w:pPr>
        <w:pStyle w:val="BodyText"/>
        <w:rPr>
          <w:rFonts w:ascii="Cambria" w:hAnsi="Cambria" w:cs="Cambria"/>
        </w:rPr>
      </w:pPr>
    </w:p>
    <w:p w14:paraId="4DBBB79A" w14:textId="77777777" w:rsidR="00AE7E04" w:rsidRPr="00316B8B" w:rsidRDefault="00AE7E04">
      <w:pPr>
        <w:pStyle w:val="BodyText"/>
        <w:rPr>
          <w:rFonts w:ascii="Cambria" w:hAnsi="Cambria" w:cs="Cambria"/>
        </w:rPr>
      </w:pPr>
    </w:p>
    <w:p w14:paraId="00086C18" w14:textId="36BB12B0" w:rsidR="00316B8B" w:rsidRDefault="00AE7E04" w:rsidP="003B2BB3">
      <w:pPr>
        <w:rPr>
          <w:rFonts w:ascii="Cambria" w:hAnsi="Cambria"/>
          <w:b/>
        </w:rPr>
      </w:pPr>
      <w:r>
        <w:rPr>
          <w:rFonts w:ascii="Cambria" w:hAnsi="Cambria"/>
          <w:b/>
        </w:rPr>
        <w:t>Why will this application be useful?</w:t>
      </w:r>
      <w:r w:rsidR="007B4E9C">
        <w:rPr>
          <w:rFonts w:ascii="Cambria" w:hAnsi="Cambria"/>
          <w:b/>
        </w:rPr>
        <w:t xml:space="preserve"> (2 marks)</w:t>
      </w:r>
    </w:p>
    <w:p w14:paraId="637CCC7A" w14:textId="5D4ADBD8" w:rsidR="00316B8B" w:rsidRDefault="00AE7E04" w:rsidP="003B2BB3">
      <w:pPr>
        <w:rPr>
          <w:rFonts w:ascii="Cambria" w:hAnsi="Cambria"/>
        </w:rPr>
      </w:pPr>
      <w:r>
        <w:rPr>
          <w:rFonts w:ascii="Cambria" w:hAnsi="Cambria"/>
        </w:rPr>
        <w:t>Explain the value of this application here.</w:t>
      </w:r>
    </w:p>
    <w:p w14:paraId="1BE0DF10" w14:textId="0BC190CD" w:rsidR="00476769" w:rsidRDefault="00476769" w:rsidP="00476769">
      <w:pPr>
        <w:pStyle w:val="ListParagraph"/>
        <w:rPr>
          <w:rFonts w:ascii="Cambria" w:hAnsi="Cambria"/>
        </w:rPr>
      </w:pPr>
    </w:p>
    <w:p w14:paraId="64A97DE8" w14:textId="5B6A0950" w:rsidR="00FA2DA0" w:rsidRPr="00FA2DA0" w:rsidRDefault="00FA2DA0" w:rsidP="00FA2DA0">
      <w:pPr>
        <w:pStyle w:val="ListParagraph"/>
        <w:rPr>
          <w:rFonts w:ascii="Cambria" w:hAnsi="Cambria"/>
        </w:rPr>
      </w:pPr>
      <w:r w:rsidRPr="00FA2DA0">
        <w:rPr>
          <w:rFonts w:ascii="Cambria" w:hAnsi="Cambria"/>
          <w:color w:val="FF0000"/>
        </w:rPr>
        <w:t>We want to give customers simple access to a large selection of electrical devices available for purchase on our ASP.NET electronic website. Customers can browse through comprehensive product information, such as descriptions, specifications, images, and customer reviews, easily with the help of an intuitive user interface, empowering them to make wise decisions. The website includes useful features such as a shopping cart capability, allowing clients to quickly manage their selected devices and track the entire cost of their purchases. Customers can save desired products for later reference on a wish list, and secure online transactions give them peace of mind. Along with delivering real-time information and expected delivery dates, the program also maintains transparency by tracking orders and keeping a record of them.</w:t>
      </w:r>
      <w:r w:rsidRPr="00FA2DA0">
        <w:rPr>
          <w:color w:val="FF0000"/>
        </w:rPr>
        <w:t xml:space="preserve"> </w:t>
      </w:r>
      <w:r w:rsidRPr="00FA2DA0">
        <w:rPr>
          <w:rFonts w:ascii="Cambria" w:hAnsi="Cambria"/>
          <w:color w:val="FF0000"/>
        </w:rPr>
        <w:t xml:space="preserve">With user accounts, consumers can personalize </w:t>
      </w:r>
      <w:r w:rsidRPr="00FA2DA0">
        <w:rPr>
          <w:rFonts w:ascii="Cambria" w:hAnsi="Cambria"/>
          <w:color w:val="FF0000"/>
        </w:rPr>
        <w:lastRenderedPageBreak/>
        <w:t>their experience, maintain their information securely, and enjoy a streamlined checkout procedure. Overall, our electronic website seeks to ease the purchase of electronics, delivering convenience, product data, and user-friendly features for an enhanced shopping experience.</w:t>
      </w:r>
    </w:p>
    <w:p w14:paraId="555021DB" w14:textId="77777777" w:rsidR="00FA2DA0" w:rsidRPr="00FA2DA0" w:rsidRDefault="00FA2DA0" w:rsidP="00FA2DA0">
      <w:pPr>
        <w:pStyle w:val="ListParagraph"/>
        <w:rPr>
          <w:rFonts w:ascii="Cambria" w:hAnsi="Cambria"/>
        </w:rPr>
      </w:pPr>
    </w:p>
    <w:p w14:paraId="7E2FA9D1" w14:textId="77777777" w:rsidR="00FA2DA0" w:rsidRPr="00FA2DA0" w:rsidRDefault="00FA2DA0" w:rsidP="00FA2DA0">
      <w:pPr>
        <w:pStyle w:val="ListParagraph"/>
        <w:rPr>
          <w:rFonts w:ascii="Cambria" w:hAnsi="Cambria"/>
        </w:rPr>
      </w:pPr>
    </w:p>
    <w:p w14:paraId="0592C046" w14:textId="77777777" w:rsidR="00FA2DA0" w:rsidRPr="00FA2DA0" w:rsidRDefault="00FA2DA0" w:rsidP="00FA2DA0">
      <w:pPr>
        <w:pStyle w:val="ListParagraph"/>
        <w:rPr>
          <w:rFonts w:ascii="Cambria" w:hAnsi="Cambria"/>
        </w:rPr>
      </w:pPr>
    </w:p>
    <w:p w14:paraId="3091BCAB" w14:textId="22C66C1D" w:rsidR="002569BC" w:rsidRPr="00316B8B" w:rsidRDefault="00A82BC4" w:rsidP="00AE7E04">
      <w:pPr>
        <w:rPr>
          <w:rFonts w:ascii="Cambria" w:hAnsi="Cambria" w:cs="Cambria"/>
          <w:b/>
        </w:rPr>
      </w:pPr>
      <w:r>
        <w:rPr>
          <w:rFonts w:ascii="Cambria" w:hAnsi="Cambria" w:cs="Cambria"/>
          <w:b/>
        </w:rPr>
        <w:t>Private GitHub Repository Link</w:t>
      </w:r>
      <w:r w:rsidR="007B4E9C">
        <w:rPr>
          <w:rFonts w:ascii="Cambria" w:hAnsi="Cambria" w:cs="Cambria"/>
          <w:b/>
        </w:rPr>
        <w:t xml:space="preserve"> (</w:t>
      </w:r>
      <w:r>
        <w:rPr>
          <w:rFonts w:ascii="Cambria" w:hAnsi="Cambria" w:cs="Cambria"/>
          <w:b/>
        </w:rPr>
        <w:t>1</w:t>
      </w:r>
      <w:r w:rsidR="007B4E9C">
        <w:rPr>
          <w:rFonts w:ascii="Cambria" w:hAnsi="Cambria" w:cs="Cambria"/>
          <w:b/>
        </w:rPr>
        <w:t xml:space="preserve"> mark)</w:t>
      </w:r>
    </w:p>
    <w:p w14:paraId="5256ED86" w14:textId="69645343" w:rsidR="002569BC" w:rsidRDefault="00AE7E04" w:rsidP="00AE7E04">
      <w:pPr>
        <w:rPr>
          <w:rFonts w:ascii="Cambria" w:hAnsi="Cambria" w:cs="Cambria"/>
        </w:rPr>
      </w:pPr>
      <w:r>
        <w:rPr>
          <w:rFonts w:ascii="Cambria" w:hAnsi="Cambria" w:cs="Cambria"/>
        </w:rPr>
        <w:t xml:space="preserve">Provide </w:t>
      </w:r>
      <w:r w:rsidR="00A82BC4">
        <w:rPr>
          <w:rFonts w:ascii="Cambria" w:hAnsi="Cambria" w:cs="Cambria"/>
        </w:rPr>
        <w:t xml:space="preserve">your link here and ensure you have added </w:t>
      </w:r>
      <w:proofErr w:type="spellStart"/>
      <w:r w:rsidR="00351C9A">
        <w:rPr>
          <w:rFonts w:ascii="Cambria" w:hAnsi="Cambria" w:cs="Cambria"/>
          <w:b/>
        </w:rPr>
        <w:t>gcsmckinnon</w:t>
      </w:r>
      <w:proofErr w:type="spellEnd"/>
      <w:r w:rsidR="00E87A0B">
        <w:rPr>
          <w:rFonts w:ascii="Cambria" w:hAnsi="Cambria" w:cs="Cambria"/>
          <w:b/>
        </w:rPr>
        <w:t xml:space="preserve"> </w:t>
      </w:r>
      <w:r w:rsidR="00A82BC4">
        <w:rPr>
          <w:rFonts w:ascii="Cambria" w:hAnsi="Cambria" w:cs="Cambria"/>
        </w:rPr>
        <w:t>as</w:t>
      </w:r>
      <w:r w:rsidR="00351C9A">
        <w:rPr>
          <w:rFonts w:ascii="Cambria" w:hAnsi="Cambria" w:cs="Cambria"/>
        </w:rPr>
        <w:t xml:space="preserve"> a</w:t>
      </w:r>
      <w:r w:rsidR="00A82BC4">
        <w:rPr>
          <w:rFonts w:ascii="Cambria" w:hAnsi="Cambria" w:cs="Cambria"/>
        </w:rPr>
        <w:t xml:space="preserve"> collaborator in your repository Settings / </w:t>
      </w:r>
      <w:r w:rsidR="00DF648C">
        <w:rPr>
          <w:rFonts w:ascii="Cambria" w:hAnsi="Cambria" w:cs="Cambria"/>
        </w:rPr>
        <w:t>Collaborators</w:t>
      </w:r>
      <w:r>
        <w:rPr>
          <w:rFonts w:ascii="Cambria" w:hAnsi="Cambria" w:cs="Cambria"/>
        </w:rPr>
        <w:t>.</w:t>
      </w:r>
      <w:r w:rsidR="008D7E32">
        <w:rPr>
          <w:rFonts w:ascii="Cambria" w:hAnsi="Cambria" w:cs="Cambria"/>
        </w:rPr>
        <w:t xml:space="preserve"> You will use this same repository for Assignments 2, 3, and 4.</w:t>
      </w:r>
    </w:p>
    <w:p w14:paraId="206D166A" w14:textId="04B87683" w:rsidR="00AE7E04" w:rsidRDefault="00AE7E04" w:rsidP="00AE7E04">
      <w:pPr>
        <w:rPr>
          <w:rFonts w:ascii="Cambria" w:hAnsi="Cambria" w:cs="Cambria"/>
        </w:rPr>
      </w:pPr>
    </w:p>
    <w:p w14:paraId="33A72A13" w14:textId="77777777" w:rsidR="007B4E9C" w:rsidRDefault="007B4E9C" w:rsidP="00AE7E04">
      <w:pPr>
        <w:rPr>
          <w:rFonts w:ascii="Cambria" w:hAnsi="Cambria" w:cs="Cambria"/>
        </w:rPr>
      </w:pPr>
    </w:p>
    <w:p w14:paraId="322917B5" w14:textId="11891300" w:rsidR="00AE7E04" w:rsidRDefault="007B4E9C" w:rsidP="00AE7E04">
      <w:pPr>
        <w:rPr>
          <w:rFonts w:ascii="Cambria" w:hAnsi="Cambria" w:cs="Cambria"/>
        </w:rPr>
      </w:pPr>
      <w:r>
        <w:rPr>
          <w:rFonts w:ascii="Cambria" w:hAnsi="Cambria" w:cs="Cambria"/>
        </w:rPr>
        <w:br/>
      </w:r>
    </w:p>
    <w:p w14:paraId="59E5C4D1" w14:textId="703BC9B1" w:rsidR="007B4E9C" w:rsidRDefault="007B4E9C" w:rsidP="00AE7E04">
      <w:pPr>
        <w:rPr>
          <w:rFonts w:ascii="Cambria" w:hAnsi="Cambria" w:cs="Cambria"/>
          <w:b/>
        </w:rPr>
      </w:pPr>
    </w:p>
    <w:p w14:paraId="40B59000" w14:textId="77777777" w:rsidR="007B4E9C" w:rsidRPr="007B4E9C" w:rsidRDefault="007B4E9C" w:rsidP="00AE7E04">
      <w:pPr>
        <w:rPr>
          <w:rFonts w:ascii="Cambria" w:hAnsi="Cambria" w:cs="Cambria"/>
          <w:b/>
        </w:rPr>
      </w:pPr>
    </w:p>
    <w:sectPr w:rsidR="007B4E9C" w:rsidRPr="007B4E9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6DDE9" w14:textId="77777777" w:rsidR="00A70299" w:rsidRDefault="00A70299">
      <w:r>
        <w:separator/>
      </w:r>
    </w:p>
  </w:endnote>
  <w:endnote w:type="continuationSeparator" w:id="0">
    <w:p w14:paraId="41AC8FA0" w14:textId="77777777" w:rsidR="00A70299" w:rsidRDefault="00A7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8D7C3" w14:textId="69F73A24" w:rsidR="002569BC" w:rsidRDefault="002569BC">
    <w:pPr>
      <w:pStyle w:val="Footer"/>
      <w:jc w:val="center"/>
    </w:pPr>
    <w:r>
      <w:rPr>
        <w:rFonts w:ascii="Cambria" w:hAnsi="Cambria" w:cs="Cambria"/>
      </w:rPr>
      <w:t xml:space="preserve">Page </w:t>
    </w:r>
    <w:r>
      <w:rPr>
        <w:rFonts w:cs="Cambria"/>
      </w:rPr>
      <w:fldChar w:fldCharType="begin"/>
    </w:r>
    <w:r>
      <w:rPr>
        <w:rFonts w:cs="Cambria"/>
      </w:rPr>
      <w:instrText xml:space="preserve"> PAGE </w:instrText>
    </w:r>
    <w:r>
      <w:rPr>
        <w:rFonts w:cs="Cambria"/>
      </w:rPr>
      <w:fldChar w:fldCharType="separate"/>
    </w:r>
    <w:r w:rsidR="00E76360">
      <w:rPr>
        <w:rFonts w:cs="Cambria"/>
        <w:noProof/>
      </w:rPr>
      <w:t>1</w:t>
    </w:r>
    <w:r>
      <w:rPr>
        <w:rFonts w:cs="Cambria"/>
      </w:rPr>
      <w:fldChar w:fldCharType="end"/>
    </w:r>
    <w:r>
      <w:rPr>
        <w:rFonts w:ascii="Cambria" w:hAnsi="Cambria" w:cs="Cambria"/>
      </w:rPr>
      <w:t xml:space="preserve"> of </w:t>
    </w:r>
    <w:r>
      <w:rPr>
        <w:rFonts w:cs="Cambria"/>
      </w:rPr>
      <w:fldChar w:fldCharType="begin"/>
    </w:r>
    <w:r>
      <w:rPr>
        <w:rFonts w:cs="Cambria"/>
      </w:rPr>
      <w:instrText xml:space="preserve"> NUMPAGES \*Arabic </w:instrText>
    </w:r>
    <w:r>
      <w:rPr>
        <w:rFonts w:cs="Cambria"/>
      </w:rPr>
      <w:fldChar w:fldCharType="separate"/>
    </w:r>
    <w:r w:rsidR="00E76360">
      <w:rPr>
        <w:rFonts w:cs="Cambria"/>
        <w:noProof/>
      </w:rPr>
      <w:t>1</w:t>
    </w:r>
    <w:r>
      <w:rPr>
        <w:rFonts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2F794" w14:textId="77777777" w:rsidR="00A70299" w:rsidRDefault="00A70299">
      <w:r>
        <w:separator/>
      </w:r>
    </w:p>
  </w:footnote>
  <w:footnote w:type="continuationSeparator" w:id="0">
    <w:p w14:paraId="0EC84809" w14:textId="77777777" w:rsidR="00A70299" w:rsidRDefault="00A70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B94F" w14:textId="1BD23BF1" w:rsidR="002569BC" w:rsidRDefault="0006051E">
    <w:pPr>
      <w:pStyle w:val="Header"/>
      <w:rPr>
        <w:rFonts w:ascii="Cambria" w:hAnsi="Cambria" w:cs="Cambria"/>
        <w:color w:val="808080"/>
        <w:sz w:val="22"/>
      </w:rPr>
    </w:pPr>
    <w:r>
      <w:rPr>
        <w:rFonts w:ascii="Cambria" w:hAnsi="Cambria" w:cs="Cambria"/>
        <w:b/>
        <w:bCs/>
        <w:color w:val="808080"/>
        <w:sz w:val="22"/>
      </w:rPr>
      <w:t>COMP</w:t>
    </w:r>
    <w:r w:rsidR="002569BC">
      <w:rPr>
        <w:rFonts w:ascii="Cambria" w:hAnsi="Cambria" w:cs="Cambria"/>
        <w:b/>
        <w:bCs/>
        <w:color w:val="808080"/>
        <w:sz w:val="22"/>
      </w:rPr>
      <w:t>2</w:t>
    </w:r>
    <w:r w:rsidR="00A82BC4">
      <w:rPr>
        <w:rFonts w:ascii="Cambria" w:hAnsi="Cambria" w:cs="Cambria"/>
        <w:b/>
        <w:bCs/>
        <w:color w:val="808080"/>
        <w:sz w:val="22"/>
      </w:rPr>
      <w:t>084</w:t>
    </w:r>
    <w:r w:rsidR="00F85588">
      <w:rPr>
        <w:rFonts w:ascii="Cambria" w:hAnsi="Cambria" w:cs="Cambria"/>
        <w:b/>
        <w:bCs/>
        <w:color w:val="808080"/>
        <w:sz w:val="22"/>
      </w:rPr>
      <w:t xml:space="preserve"> </w:t>
    </w:r>
    <w:r w:rsidR="002569BC">
      <w:rPr>
        <w:rFonts w:ascii="Cambria" w:hAnsi="Cambria" w:cs="Cambria"/>
        <w:b/>
        <w:bCs/>
        <w:color w:val="808080"/>
        <w:sz w:val="22"/>
      </w:rPr>
      <w:t xml:space="preserve">Assignment </w:t>
    </w:r>
    <w:r w:rsidR="00A82BC4">
      <w:rPr>
        <w:rFonts w:ascii="Cambria" w:hAnsi="Cambria" w:cs="Cambria"/>
        <w:b/>
        <w:bCs/>
        <w:color w:val="808080"/>
        <w:sz w:val="22"/>
      </w:rPr>
      <w:t>1</w:t>
    </w:r>
  </w:p>
  <w:p w14:paraId="3552F9D8" w14:textId="307CEE73" w:rsidR="002569BC" w:rsidRDefault="002569BC">
    <w:pPr>
      <w:pStyle w:val="Header"/>
    </w:pPr>
    <w:r>
      <w:rPr>
        <w:rFonts w:ascii="Cambria" w:hAnsi="Cambria" w:cs="Cambria"/>
        <w:color w:val="808080"/>
        <w:sz w:val="22"/>
      </w:rPr>
      <w:t xml:space="preserve">Rich Freeman </w:t>
    </w:r>
    <w:r w:rsidR="00990A59">
      <w:rPr>
        <w:noProof/>
        <w:lang w:eastAsia="en-US"/>
      </w:rPr>
      <mc:AlternateContent>
        <mc:Choice Requires="wps">
          <w:drawing>
            <wp:anchor distT="0" distB="0" distL="114300" distR="114300" simplePos="0" relativeHeight="251659776" behindDoc="1" locked="0" layoutInCell="1" allowOverlap="1" wp14:anchorId="19570612" wp14:editId="3C0BEC81">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EEC13D0"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" strokecolor="gray" strokeweight=".26mm">
              <v:stroke joinstyle="miter" endcap="square"/>
            </v:line>
          </w:pict>
        </mc:Fallback>
      </mc:AlternateContent>
    </w:r>
    <w:r>
      <w:rPr>
        <w:rFonts w:ascii="Cambria" w:hAnsi="Cambria" w:cs="Cambria"/>
        <w:color w:val="808080"/>
        <w:sz w:val="22"/>
      </w:rPr>
      <w:t>– Georgian College</w:t>
    </w:r>
  </w:p>
  <w:p w14:paraId="4B47ADE8" w14:textId="77777777" w:rsidR="002569BC" w:rsidRDefault="002569BC">
    <w:pPr>
      <w:pStyle w:val="Header"/>
    </w:pPr>
  </w:p>
  <w:p w14:paraId="17E78057" w14:textId="77777777" w:rsidR="002569BC" w:rsidRDefault="00256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1665E71"/>
    <w:multiLevelType w:val="hybridMultilevel"/>
    <w:tmpl w:val="AB6A8568"/>
    <w:lvl w:ilvl="0" w:tplc="7ED8AB1A">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36879"/>
    <w:multiLevelType w:val="hybridMultilevel"/>
    <w:tmpl w:val="8E7490E0"/>
    <w:lvl w:ilvl="0" w:tplc="811EE428">
      <w:numFmt w:val="bullet"/>
      <w:lvlText w:val="-"/>
      <w:lvlJc w:val="left"/>
      <w:pPr>
        <w:ind w:left="720" w:hanging="3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5F6343"/>
    <w:multiLevelType w:val="hybridMultilevel"/>
    <w:tmpl w:val="A5FAD2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EE3C7F"/>
    <w:multiLevelType w:val="hybridMultilevel"/>
    <w:tmpl w:val="440E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93BCA"/>
    <w:multiLevelType w:val="hybridMultilevel"/>
    <w:tmpl w:val="42A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75449"/>
    <w:multiLevelType w:val="hybridMultilevel"/>
    <w:tmpl w:val="BD4EF4A6"/>
    <w:lvl w:ilvl="0" w:tplc="F2ECE132">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E610D1"/>
    <w:multiLevelType w:val="hybridMultilevel"/>
    <w:tmpl w:val="9A4E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1377E"/>
    <w:multiLevelType w:val="hybridMultilevel"/>
    <w:tmpl w:val="464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21309"/>
    <w:multiLevelType w:val="hybridMultilevel"/>
    <w:tmpl w:val="0CF4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F39CC"/>
    <w:multiLevelType w:val="hybridMultilevel"/>
    <w:tmpl w:val="45C27DA6"/>
    <w:lvl w:ilvl="0" w:tplc="D6D08198">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8069A"/>
    <w:multiLevelType w:val="hybridMultilevel"/>
    <w:tmpl w:val="D340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A5F96"/>
    <w:multiLevelType w:val="hybridMultilevel"/>
    <w:tmpl w:val="A91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84003"/>
    <w:multiLevelType w:val="hybridMultilevel"/>
    <w:tmpl w:val="B0F2ACD8"/>
    <w:lvl w:ilvl="0" w:tplc="B1BE6D54">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67CE5"/>
    <w:multiLevelType w:val="hybridMultilevel"/>
    <w:tmpl w:val="67826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A4D5D"/>
    <w:multiLevelType w:val="hybridMultilevel"/>
    <w:tmpl w:val="D2127D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E2D5ADC"/>
    <w:multiLevelType w:val="hybridMultilevel"/>
    <w:tmpl w:val="E088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081877">
    <w:abstractNumId w:val="0"/>
  </w:num>
  <w:num w:numId="2" w16cid:durableId="1734813987">
    <w:abstractNumId w:val="1"/>
  </w:num>
  <w:num w:numId="3" w16cid:durableId="1980917152">
    <w:abstractNumId w:val="2"/>
  </w:num>
  <w:num w:numId="4" w16cid:durableId="40442478">
    <w:abstractNumId w:val="3"/>
  </w:num>
  <w:num w:numId="5" w16cid:durableId="685835018">
    <w:abstractNumId w:val="4"/>
  </w:num>
  <w:num w:numId="6" w16cid:durableId="873150742">
    <w:abstractNumId w:val="5"/>
  </w:num>
  <w:num w:numId="7" w16cid:durableId="506597405">
    <w:abstractNumId w:val="6"/>
  </w:num>
  <w:num w:numId="8" w16cid:durableId="315574299">
    <w:abstractNumId w:val="10"/>
  </w:num>
  <w:num w:numId="9" w16cid:durableId="2011567148">
    <w:abstractNumId w:val="15"/>
  </w:num>
  <w:num w:numId="10" w16cid:durableId="602104428">
    <w:abstractNumId w:val="20"/>
  </w:num>
  <w:num w:numId="11" w16cid:durableId="1311978481">
    <w:abstractNumId w:val="13"/>
  </w:num>
  <w:num w:numId="12" w16cid:durableId="1640301438">
    <w:abstractNumId w:val="14"/>
  </w:num>
  <w:num w:numId="13" w16cid:durableId="329798083">
    <w:abstractNumId w:val="19"/>
  </w:num>
  <w:num w:numId="14" w16cid:durableId="395322908">
    <w:abstractNumId w:val="16"/>
  </w:num>
  <w:num w:numId="15" w16cid:durableId="1776318623">
    <w:abstractNumId w:val="7"/>
  </w:num>
  <w:num w:numId="16" w16cid:durableId="1653606337">
    <w:abstractNumId w:val="8"/>
  </w:num>
  <w:num w:numId="17" w16cid:durableId="1968198108">
    <w:abstractNumId w:val="22"/>
  </w:num>
  <w:num w:numId="18" w16cid:durableId="286394766">
    <w:abstractNumId w:val="11"/>
  </w:num>
  <w:num w:numId="19" w16cid:durableId="455834678">
    <w:abstractNumId w:val="12"/>
  </w:num>
  <w:num w:numId="20" w16cid:durableId="1779787290">
    <w:abstractNumId w:val="18"/>
  </w:num>
  <w:num w:numId="21" w16cid:durableId="447504518">
    <w:abstractNumId w:val="17"/>
  </w:num>
  <w:num w:numId="22" w16cid:durableId="2130121616">
    <w:abstractNumId w:val="9"/>
  </w:num>
  <w:num w:numId="23" w16cid:durableId="19723270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D9"/>
    <w:rsid w:val="0001368B"/>
    <w:rsid w:val="0003057A"/>
    <w:rsid w:val="00031CED"/>
    <w:rsid w:val="0006051E"/>
    <w:rsid w:val="00063E52"/>
    <w:rsid w:val="000A1631"/>
    <w:rsid w:val="000C4A9F"/>
    <w:rsid w:val="000D7641"/>
    <w:rsid w:val="000E747E"/>
    <w:rsid w:val="00102A5E"/>
    <w:rsid w:val="001060AD"/>
    <w:rsid w:val="00112A45"/>
    <w:rsid w:val="0012090F"/>
    <w:rsid w:val="00145121"/>
    <w:rsid w:val="00160674"/>
    <w:rsid w:val="0016382E"/>
    <w:rsid w:val="00177AF8"/>
    <w:rsid w:val="00181AFB"/>
    <w:rsid w:val="00194144"/>
    <w:rsid w:val="001A3BB8"/>
    <w:rsid w:val="001B11F0"/>
    <w:rsid w:val="001D7896"/>
    <w:rsid w:val="001F784F"/>
    <w:rsid w:val="001F7A83"/>
    <w:rsid w:val="00207259"/>
    <w:rsid w:val="00223F92"/>
    <w:rsid w:val="00234007"/>
    <w:rsid w:val="002569BC"/>
    <w:rsid w:val="002863FD"/>
    <w:rsid w:val="002E17E8"/>
    <w:rsid w:val="002E1DB1"/>
    <w:rsid w:val="002F2359"/>
    <w:rsid w:val="00316B8B"/>
    <w:rsid w:val="00320721"/>
    <w:rsid w:val="00322E21"/>
    <w:rsid w:val="00341DC0"/>
    <w:rsid w:val="00351C9A"/>
    <w:rsid w:val="003643BC"/>
    <w:rsid w:val="0039572B"/>
    <w:rsid w:val="003B082C"/>
    <w:rsid w:val="003B2BB3"/>
    <w:rsid w:val="003C465A"/>
    <w:rsid w:val="003D7BE8"/>
    <w:rsid w:val="003F116E"/>
    <w:rsid w:val="003F5D7A"/>
    <w:rsid w:val="00436E07"/>
    <w:rsid w:val="0045469F"/>
    <w:rsid w:val="004552BA"/>
    <w:rsid w:val="00455B78"/>
    <w:rsid w:val="00466328"/>
    <w:rsid w:val="00467D88"/>
    <w:rsid w:val="00476769"/>
    <w:rsid w:val="004B5936"/>
    <w:rsid w:val="004C0775"/>
    <w:rsid w:val="004F28A3"/>
    <w:rsid w:val="00505BDC"/>
    <w:rsid w:val="00522E45"/>
    <w:rsid w:val="00542B88"/>
    <w:rsid w:val="0055450F"/>
    <w:rsid w:val="0056618F"/>
    <w:rsid w:val="005B7CD1"/>
    <w:rsid w:val="00614EA8"/>
    <w:rsid w:val="006407F5"/>
    <w:rsid w:val="00660034"/>
    <w:rsid w:val="007204AB"/>
    <w:rsid w:val="00730FB9"/>
    <w:rsid w:val="007646A0"/>
    <w:rsid w:val="00775DC5"/>
    <w:rsid w:val="00782212"/>
    <w:rsid w:val="00792529"/>
    <w:rsid w:val="007932D7"/>
    <w:rsid w:val="007A7959"/>
    <w:rsid w:val="007B0D20"/>
    <w:rsid w:val="007B4E9C"/>
    <w:rsid w:val="007C0034"/>
    <w:rsid w:val="007C0861"/>
    <w:rsid w:val="007C1B30"/>
    <w:rsid w:val="007D4DE5"/>
    <w:rsid w:val="007F3359"/>
    <w:rsid w:val="008145AE"/>
    <w:rsid w:val="00831907"/>
    <w:rsid w:val="00833425"/>
    <w:rsid w:val="0084089D"/>
    <w:rsid w:val="00850CC4"/>
    <w:rsid w:val="00862C79"/>
    <w:rsid w:val="008A727C"/>
    <w:rsid w:val="008B598D"/>
    <w:rsid w:val="008D7E32"/>
    <w:rsid w:val="008E003D"/>
    <w:rsid w:val="008F7E0D"/>
    <w:rsid w:val="00903E73"/>
    <w:rsid w:val="009162E6"/>
    <w:rsid w:val="00932D26"/>
    <w:rsid w:val="00945C0B"/>
    <w:rsid w:val="00961DD9"/>
    <w:rsid w:val="00974671"/>
    <w:rsid w:val="00980476"/>
    <w:rsid w:val="00990A59"/>
    <w:rsid w:val="009A1495"/>
    <w:rsid w:val="009F5882"/>
    <w:rsid w:val="00A0004F"/>
    <w:rsid w:val="00A10AA3"/>
    <w:rsid w:val="00A70299"/>
    <w:rsid w:val="00A7424D"/>
    <w:rsid w:val="00A82BC4"/>
    <w:rsid w:val="00A902D9"/>
    <w:rsid w:val="00AE343B"/>
    <w:rsid w:val="00AE7E04"/>
    <w:rsid w:val="00AF2335"/>
    <w:rsid w:val="00B36D33"/>
    <w:rsid w:val="00B664FA"/>
    <w:rsid w:val="00B67226"/>
    <w:rsid w:val="00BB06D1"/>
    <w:rsid w:val="00BB6C49"/>
    <w:rsid w:val="00BE1163"/>
    <w:rsid w:val="00BF248E"/>
    <w:rsid w:val="00BF3F9D"/>
    <w:rsid w:val="00BF47DA"/>
    <w:rsid w:val="00BF58BC"/>
    <w:rsid w:val="00C31B42"/>
    <w:rsid w:val="00C42C13"/>
    <w:rsid w:val="00C52796"/>
    <w:rsid w:val="00C551BC"/>
    <w:rsid w:val="00C61CEE"/>
    <w:rsid w:val="00C65207"/>
    <w:rsid w:val="00C85AF0"/>
    <w:rsid w:val="00C968E0"/>
    <w:rsid w:val="00CA607F"/>
    <w:rsid w:val="00CC205F"/>
    <w:rsid w:val="00D0302D"/>
    <w:rsid w:val="00D05ECD"/>
    <w:rsid w:val="00D1496A"/>
    <w:rsid w:val="00D52DE5"/>
    <w:rsid w:val="00D6232A"/>
    <w:rsid w:val="00D64C8F"/>
    <w:rsid w:val="00DA1AD9"/>
    <w:rsid w:val="00DA23E6"/>
    <w:rsid w:val="00DB3CFA"/>
    <w:rsid w:val="00DD497C"/>
    <w:rsid w:val="00DE590D"/>
    <w:rsid w:val="00DF05C1"/>
    <w:rsid w:val="00DF648C"/>
    <w:rsid w:val="00E3013B"/>
    <w:rsid w:val="00E364AB"/>
    <w:rsid w:val="00E41B97"/>
    <w:rsid w:val="00E55A3D"/>
    <w:rsid w:val="00E7043D"/>
    <w:rsid w:val="00E75A47"/>
    <w:rsid w:val="00E76360"/>
    <w:rsid w:val="00E83020"/>
    <w:rsid w:val="00E87A0B"/>
    <w:rsid w:val="00E9304F"/>
    <w:rsid w:val="00EA0654"/>
    <w:rsid w:val="00EE0C35"/>
    <w:rsid w:val="00EE26B7"/>
    <w:rsid w:val="00EF7A71"/>
    <w:rsid w:val="00F0014B"/>
    <w:rsid w:val="00F269E3"/>
    <w:rsid w:val="00F66538"/>
    <w:rsid w:val="00F732EB"/>
    <w:rsid w:val="00F7398D"/>
    <w:rsid w:val="00F85588"/>
    <w:rsid w:val="00F929EE"/>
    <w:rsid w:val="00F9375A"/>
    <w:rsid w:val="00FA05F7"/>
    <w:rsid w:val="00FA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803E9B1"/>
  <w15:chartTrackingRefBased/>
  <w15:docId w15:val="{F38AED98-FAFE-4D9E-B01B-A9615562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Arial" w:hAnsi="Arial" w:cs="Arial"/>
      <w:b/>
      <w:bCs/>
    </w:rPr>
  </w:style>
  <w:style w:type="paragraph" w:styleId="Heading2">
    <w:name w:val="heading 2"/>
    <w:basedOn w:val="Normal"/>
    <w:next w:val="Normal"/>
    <w:qFormat/>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ambria" w:eastAsia="Times New Roman" w:hAnsi="Cambria" w:cs="Aria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2z0">
    <w:name w:val="WW8Num2z0"/>
    <w:rPr>
      <w:rFonts w:ascii="Symbol" w:hAnsi="Symbol" w:cs="Symbol"/>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8z0">
    <w:name w:val="WW8Num8z0"/>
    <w:rPr>
      <w:rFonts w:ascii="Cambria" w:eastAsia="Times New Roman" w:hAnsi="Cambria"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color w:val="FF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uiPriority w:val="99"/>
    <w:pPr>
      <w:spacing w:before="280" w:after="280"/>
    </w:pPr>
    <w:rPr>
      <w:rFonts w:ascii="Arial Unicode MS" w:eastAsia="Arial Unicode MS" w:hAnsi="Arial Unicode MS" w:cs="Arial Unicode MS"/>
      <w:lang w:val="en-CA"/>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basedOn w:val="DefaultParagraphFont"/>
    <w:uiPriority w:val="99"/>
    <w:semiHidden/>
    <w:unhideWhenUsed/>
    <w:rsid w:val="002E1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9136A-135C-44D1-B7FC-E3BACBA6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Georgian College</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subject/>
  <dc:creator>steph</dc:creator>
  <cp:keywords/>
  <cp:lastModifiedBy>Dhruv Jayeshbhai Patel</cp:lastModifiedBy>
  <cp:revision>2</cp:revision>
  <cp:lastPrinted>2010-02-04T14:38:00Z</cp:lastPrinted>
  <dcterms:created xsi:type="dcterms:W3CDTF">2023-05-26T03:15:00Z</dcterms:created>
  <dcterms:modified xsi:type="dcterms:W3CDTF">2023-05-26T03:15:00Z</dcterms:modified>
</cp:coreProperties>
</file>